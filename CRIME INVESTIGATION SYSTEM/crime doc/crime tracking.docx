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53222" w14:textId="77777777" w:rsidR="0059130F" w:rsidRPr="004771DC" w:rsidRDefault="0059130F" w:rsidP="004771DC">
      <w:pPr>
        <w:pStyle w:val="Default"/>
        <w:jc w:val="both"/>
      </w:pPr>
    </w:p>
    <w:p w14:paraId="0206C2CC" w14:textId="586BCA60" w:rsidR="00006112" w:rsidRPr="004771DC" w:rsidRDefault="00006112" w:rsidP="004771DC">
      <w:pPr>
        <w:spacing w:line="360" w:lineRule="auto"/>
        <w:jc w:val="center"/>
        <w:rPr>
          <w:rFonts w:ascii="Times New Roman" w:hAnsi="Times New Roman" w:cs="Times New Roman"/>
          <w:sz w:val="36"/>
          <w:szCs w:val="36"/>
        </w:rPr>
      </w:pPr>
      <w:r w:rsidRPr="00006112">
        <w:rPr>
          <w:rFonts w:ascii="Times New Roman" w:hAnsi="Times New Roman" w:cs="Times New Roman"/>
          <w:sz w:val="36"/>
          <w:szCs w:val="36"/>
        </w:rPr>
        <w:t>Criminal Investigation tracker with suspect prediction</w:t>
      </w:r>
    </w:p>
    <w:p w14:paraId="4C3C882B" w14:textId="77777777" w:rsidR="0004283D" w:rsidRPr="004771DC" w:rsidRDefault="00AE11B1" w:rsidP="004771DC">
      <w:pPr>
        <w:spacing w:line="360" w:lineRule="auto"/>
        <w:jc w:val="both"/>
        <w:rPr>
          <w:rFonts w:ascii="Times New Roman" w:hAnsi="Times New Roman" w:cs="Times New Roman"/>
          <w:b/>
          <w:sz w:val="24"/>
          <w:szCs w:val="24"/>
        </w:rPr>
      </w:pPr>
      <w:r w:rsidRPr="004771DC">
        <w:rPr>
          <w:rFonts w:ascii="Times New Roman" w:hAnsi="Times New Roman" w:cs="Times New Roman"/>
          <w:b/>
          <w:sz w:val="24"/>
          <w:szCs w:val="24"/>
        </w:rPr>
        <w:t>Abstract</w:t>
      </w:r>
      <w:r w:rsidR="0004283D" w:rsidRPr="004771DC">
        <w:rPr>
          <w:rFonts w:ascii="Times New Roman" w:hAnsi="Times New Roman" w:cs="Times New Roman"/>
          <w:b/>
          <w:sz w:val="24"/>
          <w:szCs w:val="24"/>
        </w:rPr>
        <w:t>:</w:t>
      </w:r>
    </w:p>
    <w:p w14:paraId="00187640" w14:textId="42833A4D" w:rsidR="00006112" w:rsidRDefault="00412B7E" w:rsidP="004771DC">
      <w:pPr>
        <w:spacing w:line="360" w:lineRule="auto"/>
        <w:jc w:val="both"/>
        <w:rPr>
          <w:rFonts w:ascii="Times New Roman" w:hAnsi="Times New Roman" w:cs="Times New Roman"/>
          <w:sz w:val="24"/>
          <w:szCs w:val="24"/>
        </w:rPr>
      </w:pPr>
      <w:r w:rsidRPr="00412B7E">
        <w:rPr>
          <w:rFonts w:ascii="Times New Roman" w:hAnsi="Times New Roman" w:cs="Times New Roman"/>
          <w:sz w:val="24"/>
          <w:szCs w:val="24"/>
        </w:rPr>
        <w:t>Whenever a case against the crime is filed the investigation always starts from the scratch right away from the evidences found at the crime location and the eye witnesses present at the crime location. On the basis of the statement given by the eye witnesses about the crime and the criminal who committed that crime. The process of the investigations starts. As to reduce the stress of the police officers we implemented a system as criminal investigation tracker with suspect prediction that will help the officers to speed up the process of investigation and track status of ongoing case by predicting out the primary suspects on the basis of the records which consists of compendium of the people associated to the case, former criminal background proofs recovered from crime location, etc. This digitized system makes the work easy for an officer to check the status of the case online and even allows him to add up the new important information related to the case as it's when needed. The proposed system consists of suspect prediction algorithm to predict and suggest the suspects in the logical order.</w:t>
      </w:r>
    </w:p>
    <w:p w14:paraId="5AEA410E" w14:textId="46B47915" w:rsidR="00196842" w:rsidRPr="004771DC" w:rsidRDefault="00412B7E" w:rsidP="004771DC">
      <w:pPr>
        <w:spacing w:line="360" w:lineRule="auto"/>
        <w:jc w:val="both"/>
        <w:rPr>
          <w:rFonts w:ascii="Times New Roman" w:hAnsi="Times New Roman" w:cs="Times New Roman"/>
          <w:b/>
          <w:sz w:val="24"/>
          <w:szCs w:val="24"/>
        </w:rPr>
      </w:pPr>
      <w:r w:rsidRPr="00412B7E">
        <w:rPr>
          <w:rFonts w:ascii="Times New Roman" w:hAnsi="Times New Roman" w:cs="Times New Roman"/>
          <w:b/>
          <w:sz w:val="24"/>
          <w:szCs w:val="24"/>
        </w:rPr>
        <w:t>Keywords: Suspects, Criminals, Decision Tree Pattern Algorithm</w:t>
      </w:r>
      <w:r>
        <w:rPr>
          <w:rFonts w:ascii="Times New Roman" w:hAnsi="Times New Roman" w:cs="Times New Roman"/>
          <w:b/>
          <w:sz w:val="24"/>
          <w:szCs w:val="24"/>
        </w:rPr>
        <w:t>.</w:t>
      </w:r>
    </w:p>
    <w:p w14:paraId="67CE970B" w14:textId="0E1E7F9D" w:rsidR="004D0E73" w:rsidRPr="004771DC" w:rsidRDefault="00906FD0" w:rsidP="004771DC">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Introduction :</w:t>
      </w:r>
      <w:proofErr w:type="gramEnd"/>
    </w:p>
    <w:p w14:paraId="1D0966FD" w14:textId="77777777" w:rsidR="00906FD0" w:rsidRDefault="00906FD0" w:rsidP="00906FD0">
      <w:pPr>
        <w:spacing w:line="360" w:lineRule="auto"/>
        <w:jc w:val="both"/>
        <w:rPr>
          <w:rFonts w:ascii="Times New Roman" w:hAnsi="Times New Roman" w:cs="Times New Roman"/>
          <w:sz w:val="24"/>
          <w:szCs w:val="24"/>
        </w:rPr>
      </w:pPr>
      <w:r w:rsidRPr="00906FD0">
        <w:rPr>
          <w:rFonts w:ascii="Times New Roman" w:hAnsi="Times New Roman" w:cs="Times New Roman"/>
          <w:sz w:val="24"/>
          <w:szCs w:val="24"/>
        </w:rPr>
        <w:t xml:space="preserve">Crime is an awful and illegal act against law for doing wrong things out of which someone can be punished by police authorities and government. A criminal is a person who has committed or is involved with any kind of crime. Crimes are a social nuisance and cost our society nearly in several ways. In our society the crime rate is growing very rapidly especially women are facing many of such crime problems. The reason for this might be the low pronouncement of guilt. About 10% of criminals commit 50% of crimes. This system helps in keeping over the patterns in crime scenario </w:t>
      </w:r>
      <w:proofErr w:type="gramStart"/>
      <w:r w:rsidRPr="00906FD0">
        <w:rPr>
          <w:rFonts w:ascii="Times New Roman" w:hAnsi="Times New Roman" w:cs="Times New Roman"/>
          <w:sz w:val="24"/>
          <w:szCs w:val="24"/>
        </w:rPr>
        <w:t>i.e.</w:t>
      </w:r>
      <w:proofErr w:type="gramEnd"/>
      <w:r w:rsidRPr="00906FD0">
        <w:rPr>
          <w:rFonts w:ascii="Times New Roman" w:hAnsi="Times New Roman" w:cs="Times New Roman"/>
          <w:sz w:val="24"/>
          <w:szCs w:val="24"/>
        </w:rPr>
        <w:t xml:space="preserve"> whether it is increasing or decreasing and if increasing then what are the problem areas. The first phase of the project gives the brief overview of the project and its objective. The main objective is to find and predict the probable suspect for the unsolved cases from the criminal records present in the database in the system. Here, in the initial stage the admin adds the officer to the system and then add them to a particular case that they are going to investigating individually. As the Officers are added to a particular case, the officer will add the details of the criminal in their database and once the information related to the criminal is over </w:t>
      </w:r>
      <w:r w:rsidRPr="00906FD0">
        <w:rPr>
          <w:rFonts w:ascii="Times New Roman" w:hAnsi="Times New Roman" w:cs="Times New Roman"/>
          <w:sz w:val="24"/>
          <w:szCs w:val="24"/>
        </w:rPr>
        <w:lastRenderedPageBreak/>
        <w:t xml:space="preserve">then the second phase would </w:t>
      </w:r>
      <w:proofErr w:type="gramStart"/>
      <w:r w:rsidRPr="00906FD0">
        <w:rPr>
          <w:rFonts w:ascii="Times New Roman" w:hAnsi="Times New Roman" w:cs="Times New Roman"/>
          <w:sz w:val="24"/>
          <w:szCs w:val="24"/>
        </w:rPr>
        <w:t>began</w:t>
      </w:r>
      <w:proofErr w:type="gramEnd"/>
      <w:r w:rsidRPr="00906FD0">
        <w:rPr>
          <w:rFonts w:ascii="Times New Roman" w:hAnsi="Times New Roman" w:cs="Times New Roman"/>
          <w:sz w:val="24"/>
          <w:szCs w:val="24"/>
        </w:rPr>
        <w:t xml:space="preserve">. The second phase concentrates mainly over shaping the project towards its ultimate goal. Once, the data of criminal is added to the database the officers </w:t>
      </w:r>
      <w:proofErr w:type="gramStart"/>
      <w:r w:rsidRPr="00906FD0">
        <w:rPr>
          <w:rFonts w:ascii="Times New Roman" w:hAnsi="Times New Roman" w:cs="Times New Roman"/>
          <w:sz w:val="24"/>
          <w:szCs w:val="24"/>
        </w:rPr>
        <w:t>files</w:t>
      </w:r>
      <w:proofErr w:type="gramEnd"/>
      <w:r w:rsidRPr="00906FD0">
        <w:rPr>
          <w:rFonts w:ascii="Times New Roman" w:hAnsi="Times New Roman" w:cs="Times New Roman"/>
          <w:sz w:val="24"/>
          <w:szCs w:val="24"/>
        </w:rPr>
        <w:t xml:space="preserve"> the FIR and all the details of the victim and criminal is added. Herein, we concentrate on predicting the crime, how the crime had taken place with the help by using the decision tree algorithm</w:t>
      </w:r>
    </w:p>
    <w:p w14:paraId="37F2146F" w14:textId="1A828A89" w:rsidR="00E5346E" w:rsidRPr="00906FD0" w:rsidRDefault="00906FD0" w:rsidP="00906FD0">
      <w:pPr>
        <w:spacing w:line="360" w:lineRule="auto"/>
        <w:jc w:val="both"/>
        <w:rPr>
          <w:rFonts w:ascii="Times New Roman" w:hAnsi="Times New Roman" w:cs="Times New Roman"/>
          <w:sz w:val="24"/>
          <w:szCs w:val="24"/>
        </w:rPr>
      </w:pPr>
      <w:r w:rsidRPr="00906FD0">
        <w:rPr>
          <w:rFonts w:ascii="Times New Roman" w:hAnsi="Times New Roman" w:cs="Times New Roman"/>
          <w:sz w:val="24"/>
          <w:szCs w:val="24"/>
        </w:rPr>
        <w:t xml:space="preserve">Their growth, depreciation and other associated results </w:t>
      </w:r>
      <w:proofErr w:type="spellStart"/>
      <w:r w:rsidRPr="00906FD0">
        <w:rPr>
          <w:rFonts w:ascii="Times New Roman" w:hAnsi="Times New Roman" w:cs="Times New Roman"/>
          <w:sz w:val="24"/>
          <w:szCs w:val="24"/>
        </w:rPr>
        <w:t>conceming</w:t>
      </w:r>
      <w:proofErr w:type="spellEnd"/>
      <w:r w:rsidRPr="00906FD0">
        <w:rPr>
          <w:rFonts w:ascii="Times New Roman" w:hAnsi="Times New Roman" w:cs="Times New Roman"/>
          <w:sz w:val="24"/>
          <w:szCs w:val="24"/>
        </w:rPr>
        <w:t xml:space="preserve"> the crime Manage scenario. On the basis of the case type, belongings, land properties, relationships and other such aspects associated with the former crime logs involved and based on the respective information the prominent suspects are predicted and are suggested in a logical </w:t>
      </w:r>
      <w:proofErr w:type="gramStart"/>
      <w:r w:rsidRPr="00906FD0">
        <w:rPr>
          <w:rFonts w:ascii="Times New Roman" w:hAnsi="Times New Roman" w:cs="Times New Roman"/>
          <w:sz w:val="24"/>
          <w:szCs w:val="24"/>
        </w:rPr>
        <w:t>order.</w:t>
      </w:r>
      <w:r w:rsidR="00E5346E" w:rsidRPr="00906FD0">
        <w:rPr>
          <w:rFonts w:ascii="Times New Roman" w:hAnsi="Times New Roman" w:cs="Times New Roman"/>
          <w:sz w:val="24"/>
          <w:szCs w:val="24"/>
        </w:rPr>
        <w:t>.</w:t>
      </w:r>
      <w:proofErr w:type="gramEnd"/>
    </w:p>
    <w:p w14:paraId="5D06BB84" w14:textId="77777777" w:rsidR="00AE11B1" w:rsidRPr="004771DC" w:rsidRDefault="004D0E73" w:rsidP="004771DC">
      <w:pPr>
        <w:spacing w:line="360" w:lineRule="auto"/>
        <w:jc w:val="both"/>
        <w:rPr>
          <w:rFonts w:ascii="Times New Roman" w:hAnsi="Times New Roman" w:cs="Times New Roman"/>
          <w:b/>
          <w:sz w:val="24"/>
          <w:szCs w:val="24"/>
        </w:rPr>
      </w:pPr>
      <w:r w:rsidRPr="004771DC">
        <w:rPr>
          <w:rFonts w:ascii="Times New Roman" w:hAnsi="Times New Roman" w:cs="Times New Roman"/>
          <w:b/>
          <w:sz w:val="24"/>
          <w:szCs w:val="24"/>
        </w:rPr>
        <w:t>Proposed system:</w:t>
      </w:r>
    </w:p>
    <w:p w14:paraId="51FEA3BE" w14:textId="65152EE9" w:rsidR="00412B7E" w:rsidRPr="000A6A77" w:rsidRDefault="00412B7E" w:rsidP="000A6A77">
      <w:pPr>
        <w:rPr>
          <w:rFonts w:ascii="Times New Roman" w:hAnsi="Times New Roman" w:cs="Times New Roman"/>
          <w:sz w:val="24"/>
          <w:szCs w:val="24"/>
        </w:rPr>
      </w:pPr>
      <w:r w:rsidRPr="000A6A77">
        <w:rPr>
          <w:rFonts w:ascii="Times New Roman" w:hAnsi="Times New Roman" w:cs="Times New Roman"/>
          <w:sz w:val="24"/>
          <w:szCs w:val="24"/>
        </w:rPr>
        <w:t>In this system, we have two login options. One for Administrator and another for Police Officer of the case. Administrator and officer needs credentials like use rid and password to login in to the system.</w:t>
      </w:r>
    </w:p>
    <w:p w14:paraId="174B78D7" w14:textId="6BB9B635" w:rsidR="00412B7E" w:rsidRPr="000A6A77" w:rsidRDefault="00412B7E" w:rsidP="000A6A77">
      <w:pPr>
        <w:rPr>
          <w:rFonts w:ascii="Times New Roman" w:hAnsi="Times New Roman" w:cs="Times New Roman"/>
          <w:sz w:val="24"/>
          <w:szCs w:val="24"/>
        </w:rPr>
      </w:pPr>
      <w:r w:rsidRPr="000A6A77">
        <w:rPr>
          <w:rFonts w:ascii="Times New Roman" w:hAnsi="Times New Roman" w:cs="Times New Roman"/>
          <w:sz w:val="24"/>
          <w:szCs w:val="24"/>
        </w:rPr>
        <w:t>ADMINISTRATOR LOGIN:</w:t>
      </w:r>
    </w:p>
    <w:p w14:paraId="6AFBC943" w14:textId="4E901048" w:rsidR="00412B7E" w:rsidRPr="000A6A77" w:rsidRDefault="00412B7E" w:rsidP="000A6A77">
      <w:pPr>
        <w:rPr>
          <w:rFonts w:ascii="Times New Roman" w:hAnsi="Times New Roman" w:cs="Times New Roman"/>
          <w:sz w:val="24"/>
          <w:szCs w:val="24"/>
        </w:rPr>
      </w:pPr>
      <w:r w:rsidRPr="000A6A77">
        <w:rPr>
          <w:rFonts w:ascii="Times New Roman" w:hAnsi="Times New Roman" w:cs="Times New Roman"/>
          <w:sz w:val="24"/>
          <w:szCs w:val="24"/>
        </w:rPr>
        <w:t>In this login section, the main role of the administrator is to manage all the cases and have the access to view the case details and has the right to add the case officer to a particular case. The Attributes of Administrator are as follows:</w:t>
      </w:r>
    </w:p>
    <w:p w14:paraId="6EB15D46" w14:textId="2ACAE1C2" w:rsidR="000A6A77" w:rsidRDefault="00412B7E" w:rsidP="000A6A77">
      <w:pPr>
        <w:rPr>
          <w:rFonts w:ascii="Times New Roman" w:hAnsi="Times New Roman" w:cs="Times New Roman"/>
          <w:sz w:val="24"/>
          <w:szCs w:val="24"/>
        </w:rPr>
      </w:pPr>
      <w:r w:rsidRPr="000A6A77">
        <w:rPr>
          <w:rFonts w:ascii="Times New Roman" w:hAnsi="Times New Roman" w:cs="Times New Roman"/>
          <w:sz w:val="24"/>
          <w:szCs w:val="24"/>
        </w:rPr>
        <w:t xml:space="preserve">Manage Officer: </w:t>
      </w:r>
    </w:p>
    <w:p w14:paraId="69D0C650" w14:textId="6601F05A" w:rsidR="00412B7E" w:rsidRPr="000A6A77" w:rsidRDefault="00412B7E" w:rsidP="000A6A77">
      <w:pPr>
        <w:rPr>
          <w:rFonts w:ascii="Times New Roman" w:hAnsi="Times New Roman" w:cs="Times New Roman"/>
          <w:sz w:val="24"/>
          <w:szCs w:val="24"/>
        </w:rPr>
      </w:pPr>
      <w:r w:rsidRPr="000A6A77">
        <w:rPr>
          <w:rFonts w:ascii="Times New Roman" w:hAnsi="Times New Roman" w:cs="Times New Roman"/>
          <w:sz w:val="24"/>
          <w:szCs w:val="24"/>
        </w:rPr>
        <w:t>Here, the admin can add the police officer</w:t>
      </w:r>
      <w:r w:rsidR="000A6A77">
        <w:rPr>
          <w:rFonts w:ascii="Times New Roman" w:hAnsi="Times New Roman" w:cs="Times New Roman"/>
          <w:sz w:val="24"/>
          <w:szCs w:val="24"/>
        </w:rPr>
        <w:t xml:space="preserve"> </w:t>
      </w:r>
      <w:r w:rsidRPr="000A6A77">
        <w:rPr>
          <w:rFonts w:ascii="Times New Roman" w:hAnsi="Times New Roman" w:cs="Times New Roman"/>
          <w:sz w:val="24"/>
          <w:szCs w:val="24"/>
        </w:rPr>
        <w:t>and can edit the details of the officers. The attributes for</w:t>
      </w:r>
      <w:r w:rsidR="000A6A77">
        <w:rPr>
          <w:rFonts w:ascii="Times New Roman" w:hAnsi="Times New Roman" w:cs="Times New Roman"/>
          <w:sz w:val="24"/>
          <w:szCs w:val="24"/>
        </w:rPr>
        <w:t xml:space="preserve"> </w:t>
      </w:r>
      <w:r w:rsidRPr="000A6A77">
        <w:rPr>
          <w:rFonts w:ascii="Times New Roman" w:hAnsi="Times New Roman" w:cs="Times New Roman"/>
          <w:sz w:val="24"/>
          <w:szCs w:val="24"/>
        </w:rPr>
        <w:t xml:space="preserve">manage officers are: </w:t>
      </w:r>
      <w:proofErr w:type="spellStart"/>
      <w:r w:rsidRPr="000A6A77">
        <w:rPr>
          <w:rFonts w:ascii="Times New Roman" w:hAnsi="Times New Roman" w:cs="Times New Roman"/>
          <w:sz w:val="24"/>
          <w:szCs w:val="24"/>
        </w:rPr>
        <w:t>usemame</w:t>
      </w:r>
      <w:proofErr w:type="spellEnd"/>
      <w:r w:rsidRPr="000A6A77">
        <w:rPr>
          <w:rFonts w:ascii="Times New Roman" w:hAnsi="Times New Roman" w:cs="Times New Roman"/>
          <w:sz w:val="24"/>
          <w:szCs w:val="24"/>
        </w:rPr>
        <w:t>, password, name of the officer,</w:t>
      </w:r>
      <w:r w:rsidR="000A6A77">
        <w:rPr>
          <w:rFonts w:ascii="Times New Roman" w:hAnsi="Times New Roman" w:cs="Times New Roman"/>
          <w:sz w:val="24"/>
          <w:szCs w:val="24"/>
        </w:rPr>
        <w:t xml:space="preserve"> </w:t>
      </w:r>
      <w:r w:rsidRPr="000A6A77">
        <w:rPr>
          <w:rFonts w:ascii="Times New Roman" w:hAnsi="Times New Roman" w:cs="Times New Roman"/>
          <w:sz w:val="24"/>
          <w:szCs w:val="24"/>
        </w:rPr>
        <w:t xml:space="preserve">address, phone no, location, </w:t>
      </w:r>
      <w:proofErr w:type="spellStart"/>
      <w:r w:rsidRPr="000A6A77">
        <w:rPr>
          <w:rFonts w:ascii="Times New Roman" w:hAnsi="Times New Roman" w:cs="Times New Roman"/>
          <w:sz w:val="24"/>
          <w:szCs w:val="24"/>
        </w:rPr>
        <w:t>ennil</w:t>
      </w:r>
      <w:proofErr w:type="spellEnd"/>
      <w:r w:rsidRPr="000A6A77">
        <w:rPr>
          <w:rFonts w:ascii="Times New Roman" w:hAnsi="Times New Roman" w:cs="Times New Roman"/>
          <w:sz w:val="24"/>
          <w:szCs w:val="24"/>
        </w:rPr>
        <w:t xml:space="preserve"> id and image.</w:t>
      </w:r>
    </w:p>
    <w:p w14:paraId="50158827" w14:textId="736E90A6" w:rsidR="000A6A77" w:rsidRPr="000A6A77" w:rsidRDefault="00412B7E" w:rsidP="000A6A77">
      <w:r w:rsidRPr="000A6A77">
        <w:rPr>
          <w:rFonts w:ascii="Times New Roman" w:hAnsi="Times New Roman" w:cs="Times New Roman"/>
          <w:sz w:val="24"/>
          <w:szCs w:val="24"/>
        </w:rPr>
        <w:t xml:space="preserve">OFFICER LOGIN: In officer login, the officer plays </w:t>
      </w:r>
      <w:proofErr w:type="gramStart"/>
      <w:r w:rsidRPr="000A6A77">
        <w:rPr>
          <w:rFonts w:ascii="Times New Roman" w:hAnsi="Times New Roman" w:cs="Times New Roman"/>
          <w:sz w:val="24"/>
          <w:szCs w:val="24"/>
        </w:rPr>
        <w:t>an</w:t>
      </w:r>
      <w:proofErr w:type="gramEnd"/>
      <w:r w:rsidRPr="000A6A77">
        <w:rPr>
          <w:rFonts w:ascii="Times New Roman" w:hAnsi="Times New Roman" w:cs="Times New Roman"/>
          <w:sz w:val="24"/>
          <w:szCs w:val="24"/>
        </w:rPr>
        <w:t xml:space="preserve"> LOGIN: important role in the system by adding the case and lodging the complaint about the criminal. The Attributes of officer login are as follows:</w:t>
      </w:r>
      <w:r w:rsidRPr="00412B7E">
        <w:rPr>
          <w:rFonts w:eastAsia="Times New Roman"/>
        </w:rPr>
        <w:t xml:space="preserve"> </w:t>
      </w:r>
    </w:p>
    <w:p w14:paraId="5E0524BA" w14:textId="607FD3C0" w:rsidR="000A6A77" w:rsidRPr="000A6A77" w:rsidRDefault="000A6A77" w:rsidP="000A6A77">
      <w:r w:rsidRPr="000A6A77">
        <w:t>Add New Criminal: In this tab, the officer adds the suspect detail who would be involved in the crime. Officer can add the suspect by using following attributes: Criminal name, address, age, gender, type of crime, location, evidence, crime month, crime year, time of day, suspect image.</w:t>
      </w:r>
      <w:r w:rsidR="00F4247C">
        <w:t xml:space="preserve"> </w:t>
      </w:r>
      <w:r w:rsidRPr="000A6A77">
        <w:t>and evidence of the button the result will for this system is as f</w:t>
      </w:r>
      <w:r w:rsidR="00F4247C">
        <w:t>ollow</w:t>
      </w:r>
    </w:p>
    <w:p w14:paraId="095C8CDC" w14:textId="3E948EE4" w:rsidR="00F4247C" w:rsidRDefault="000A6A77" w:rsidP="00F4247C">
      <w:pPr>
        <w:pStyle w:val="ListParagraph"/>
        <w:numPr>
          <w:ilvl w:val="0"/>
          <w:numId w:val="5"/>
        </w:numPr>
      </w:pPr>
      <w:r w:rsidRPr="000A6A77">
        <w:t>Decision tre</w:t>
      </w:r>
      <w:r>
        <w:t>e</w:t>
      </w:r>
    </w:p>
    <w:p w14:paraId="2BD4F432" w14:textId="24EE628E" w:rsidR="000A6A77" w:rsidRPr="000A6A77" w:rsidRDefault="000A6A77" w:rsidP="000A6A77">
      <w:pPr>
        <w:pStyle w:val="ListParagraph"/>
        <w:numPr>
          <w:ilvl w:val="0"/>
          <w:numId w:val="5"/>
        </w:numPr>
      </w:pPr>
      <w:r w:rsidRPr="000A6A77">
        <w:t>Decision tree learnin</w:t>
      </w:r>
      <w:r w:rsidR="00F4247C">
        <w:t>g</w:t>
      </w:r>
    </w:p>
    <w:p w14:paraId="70304FDE" w14:textId="35C0F85E" w:rsidR="000A6A77" w:rsidRPr="000A6A77" w:rsidRDefault="000A6A77" w:rsidP="000A6A77">
      <w:r w:rsidRPr="000A6A77">
        <w:t xml:space="preserve">Add New FIR: Here, in this field the officer </w:t>
      </w:r>
      <w:proofErr w:type="gramStart"/>
      <w:r w:rsidRPr="000A6A77">
        <w:t>add</w:t>
      </w:r>
      <w:proofErr w:type="gramEnd"/>
      <w:r w:rsidRPr="000A6A77">
        <w:t xml:space="preserve"> the details of case such as Case name, victim name, Type of crime, Location, a target variable </w:t>
      </w:r>
      <w:proofErr w:type="spellStart"/>
      <w:r w:rsidRPr="000A6A77">
        <w:t>Evidence.mining</w:t>
      </w:r>
      <w:proofErr w:type="spellEnd"/>
      <w:r w:rsidRPr="000A6A77">
        <w:t xml:space="preserve">. The goal is </w:t>
      </w:r>
      <w:proofErr w:type="spellStart"/>
      <w:r w:rsidRPr="000A6A77">
        <w:t>t</w:t>
      </w:r>
      <w:proofErr w:type="spellEnd"/>
      <w:r w:rsidR="00F4247C">
        <w:t xml:space="preserve"> </w:t>
      </w:r>
      <w:r w:rsidRPr="000A6A77">
        <w:t>mentioned above, t</w:t>
      </w:r>
      <w:r w:rsidR="00F4247C">
        <w:t xml:space="preserve"> </w:t>
      </w:r>
      <w:r w:rsidRPr="000A6A77">
        <w:t>decision tree. We c</w:t>
      </w:r>
      <w:r w:rsidR="00F4247C">
        <w:t>o</w:t>
      </w:r>
    </w:p>
    <w:p w14:paraId="08811988" w14:textId="008931A6" w:rsidR="000A6A77" w:rsidRPr="000A6A77" w:rsidRDefault="000A6A77" w:rsidP="000A6A77">
      <w:r w:rsidRPr="000A6A77">
        <w:lastRenderedPageBreak/>
        <w:t xml:space="preserve">Case Enquiry: In this case enquiry page, we have only one from there we get the attribute as Select the case. When we select the case </w:t>
      </w:r>
      <w:proofErr w:type="spellStart"/>
      <w:r w:rsidRPr="000A6A77">
        <w:t>nane</w:t>
      </w:r>
      <w:proofErr w:type="spellEnd"/>
      <w:r w:rsidRPr="000A6A77">
        <w:t xml:space="preserve"> we</w:t>
      </w:r>
      <w:r w:rsidR="00F4247C">
        <w:t xml:space="preserve"> </w:t>
      </w:r>
      <w:r w:rsidRPr="000A6A77">
        <w:t>get the names of suspects which are related to the crime.</w:t>
      </w:r>
    </w:p>
    <w:p w14:paraId="0397CDCB" w14:textId="77777777" w:rsidR="000A6A77" w:rsidRPr="000A6A77" w:rsidRDefault="000A6A77" w:rsidP="000A6A77">
      <w:r w:rsidRPr="000A6A77">
        <w:t>Final Case: Here, in this we have attribute as select the case.</w:t>
      </w:r>
    </w:p>
    <w:p w14:paraId="73B015FB" w14:textId="4D62A308" w:rsidR="000A6A77" w:rsidRPr="000A6A77" w:rsidRDefault="000A6A77" w:rsidP="000A6A77">
      <w:r w:rsidRPr="000A6A77">
        <w:t>Prediction: Here, in the prediction part we have attributes as Type of crime, location and evidence When we select the type. of crime, location and evidence we get the result of the case that</w:t>
      </w:r>
      <w:r w:rsidR="00F4247C">
        <w:t xml:space="preserve"> </w:t>
      </w:r>
      <w:r w:rsidRPr="000A6A77">
        <w:t>who might be the suspect in the crime occurred.</w:t>
      </w:r>
    </w:p>
    <w:p w14:paraId="747DF856" w14:textId="1FACE4D2" w:rsidR="000A6A77" w:rsidRDefault="000A6A77" w:rsidP="000A6A77">
      <w:pPr>
        <w:rPr>
          <w:rFonts w:eastAsia="Times New Roman"/>
          <w:b/>
        </w:rPr>
      </w:pPr>
    </w:p>
    <w:p w14:paraId="7AE64242" w14:textId="77777777" w:rsidR="00F4247C" w:rsidRDefault="00F4247C" w:rsidP="00F4247C">
      <w:pPr>
        <w:rPr>
          <w:bCs/>
          <w:sz w:val="28"/>
          <w:szCs w:val="28"/>
        </w:rPr>
      </w:pPr>
      <w:r>
        <w:rPr>
          <w:b/>
          <w:sz w:val="28"/>
          <w:szCs w:val="28"/>
        </w:rPr>
        <w:t>Advantages:</w:t>
      </w:r>
    </w:p>
    <w:p w14:paraId="6E88DF3A" w14:textId="77777777" w:rsidR="00F4247C" w:rsidRDefault="00F4247C" w:rsidP="00F4247C">
      <w:pPr>
        <w:pStyle w:val="ListParagraph"/>
        <w:numPr>
          <w:ilvl w:val="0"/>
          <w:numId w:val="7"/>
        </w:numPr>
        <w:suppressAutoHyphens/>
        <w:rPr>
          <w:bCs/>
          <w:sz w:val="28"/>
          <w:szCs w:val="28"/>
        </w:rPr>
      </w:pPr>
      <w:r>
        <w:rPr>
          <w:bCs/>
          <w:sz w:val="28"/>
          <w:szCs w:val="28"/>
        </w:rPr>
        <w:t>The software will be very useful for government agencies.</w:t>
      </w:r>
    </w:p>
    <w:p w14:paraId="13E89AA6" w14:textId="77777777" w:rsidR="00F4247C" w:rsidRDefault="00F4247C" w:rsidP="00F4247C">
      <w:pPr>
        <w:pStyle w:val="ListParagraph"/>
        <w:numPr>
          <w:ilvl w:val="0"/>
          <w:numId w:val="7"/>
        </w:numPr>
        <w:suppressAutoHyphens/>
        <w:rPr>
          <w:bCs/>
          <w:sz w:val="28"/>
          <w:szCs w:val="28"/>
        </w:rPr>
      </w:pPr>
      <w:r>
        <w:rPr>
          <w:bCs/>
          <w:sz w:val="28"/>
          <w:szCs w:val="28"/>
        </w:rPr>
        <w:t>The software allows for team work on solving complicated cases.</w:t>
      </w:r>
    </w:p>
    <w:p w14:paraId="03F91D34" w14:textId="77777777" w:rsidR="00F4247C" w:rsidRDefault="00F4247C" w:rsidP="00F4247C">
      <w:pPr>
        <w:pStyle w:val="ListParagraph"/>
        <w:numPr>
          <w:ilvl w:val="0"/>
          <w:numId w:val="6"/>
        </w:numPr>
        <w:suppressAutoHyphens/>
        <w:rPr>
          <w:bCs/>
          <w:sz w:val="28"/>
          <w:szCs w:val="28"/>
        </w:rPr>
      </w:pPr>
      <w:r>
        <w:rPr>
          <w:bCs/>
          <w:sz w:val="28"/>
          <w:szCs w:val="28"/>
        </w:rPr>
        <w:t>Individual investigation teams in different teams can keep track and coordinate on cases.</w:t>
      </w:r>
    </w:p>
    <w:p w14:paraId="46D2FD38" w14:textId="1DBA025B" w:rsidR="000A6A77" w:rsidRPr="00F4247C" w:rsidRDefault="00F4247C" w:rsidP="00F4247C">
      <w:pPr>
        <w:pStyle w:val="ListParagraph"/>
        <w:numPr>
          <w:ilvl w:val="0"/>
          <w:numId w:val="6"/>
        </w:numPr>
        <w:suppressAutoHyphens/>
        <w:rPr>
          <w:bCs/>
          <w:sz w:val="28"/>
          <w:szCs w:val="28"/>
        </w:rPr>
      </w:pPr>
      <w:r w:rsidRPr="00F4247C">
        <w:rPr>
          <w:bCs/>
          <w:sz w:val="28"/>
          <w:szCs w:val="28"/>
        </w:rPr>
        <w:t>Will help in solving cases faster and efficiently</w:t>
      </w:r>
    </w:p>
    <w:p w14:paraId="30A25F2B" w14:textId="2D1BD161" w:rsidR="000A6A77" w:rsidRDefault="00663956" w:rsidP="000A6A77">
      <w:pPr>
        <w:rPr>
          <w:rFonts w:eastAsia="Times New Roman"/>
          <w:b/>
        </w:rPr>
      </w:pPr>
      <w:r>
        <w:rPr>
          <w:rFonts w:eastAsia="Times New Roman"/>
          <w:b/>
        </w:rPr>
        <w:t xml:space="preserve">Literature </w:t>
      </w:r>
      <w:proofErr w:type="gramStart"/>
      <w:r>
        <w:rPr>
          <w:rFonts w:eastAsia="Times New Roman"/>
          <w:b/>
        </w:rPr>
        <w:t>Survey :</w:t>
      </w:r>
      <w:proofErr w:type="gramEnd"/>
    </w:p>
    <w:p w14:paraId="1F3C358E" w14:textId="610A950E" w:rsidR="00663956" w:rsidRDefault="00663956" w:rsidP="00663956">
      <w:pPr>
        <w:jc w:val="both"/>
        <w:rPr>
          <w:rFonts w:eastAsia="Times New Roman"/>
          <w:bCs/>
        </w:rPr>
      </w:pPr>
      <w:r w:rsidRPr="00663956">
        <w:rPr>
          <w:rFonts w:eastAsia="Times New Roman"/>
          <w:bCs/>
        </w:rPr>
        <w:t>Crime is basically "unpredictable" event. It is not constrained by space and time. It entirely depends on human behavior. There can be huge range of crime activities, for example, from</w:t>
      </w:r>
      <w:r>
        <w:rPr>
          <w:rFonts w:eastAsia="Times New Roman"/>
          <w:bCs/>
        </w:rPr>
        <w:t xml:space="preserve"> </w:t>
      </w:r>
      <w:r w:rsidRPr="00663956">
        <w:rPr>
          <w:rFonts w:eastAsia="Times New Roman"/>
          <w:bCs/>
        </w:rPr>
        <w:t>illegal driving to terrorism attacks. Various activities performed by criminal generate large amount of information and again this information can be present in variety of formats. Because of this analysis of crime data becomes very difficult. Data mining is a useful process for extracting important information from large amount of data. In modem era criminals use more advance technologies to commit the crime, on the other hand there is inadequate use of technology in crime prevention and criminal identification. Since large data and more complex queries need to be processed, a more powerful system is required for the analysis of crime data. Crime Criminal Information System (CCIS), Crime and Criminal Tracking Network System (CCTNS) and a lot of such systems have been developed and are in use for making the crime investigation process easier. These systems have used different data mining techniques for the analysis of crime data.</w:t>
      </w:r>
    </w:p>
    <w:p w14:paraId="6E051FD6" w14:textId="55A34835" w:rsidR="00CB7835" w:rsidRDefault="00CB7835" w:rsidP="00663956">
      <w:pPr>
        <w:jc w:val="both"/>
        <w:rPr>
          <w:rFonts w:eastAsia="Times New Roman"/>
          <w:bCs/>
        </w:rPr>
      </w:pPr>
    </w:p>
    <w:p w14:paraId="7415EFA5" w14:textId="08977758" w:rsidR="00CB7835" w:rsidRDefault="00CB7835" w:rsidP="00663956">
      <w:pPr>
        <w:jc w:val="both"/>
        <w:rPr>
          <w:rFonts w:eastAsia="Times New Roman"/>
          <w:bCs/>
        </w:rPr>
      </w:pPr>
    </w:p>
    <w:p w14:paraId="35CA1BBF" w14:textId="259751BE" w:rsidR="00CB7835" w:rsidRDefault="00CB7835" w:rsidP="00663956">
      <w:pPr>
        <w:jc w:val="both"/>
        <w:rPr>
          <w:rFonts w:eastAsia="Times New Roman"/>
          <w:bCs/>
        </w:rPr>
      </w:pPr>
    </w:p>
    <w:p w14:paraId="3927BA52" w14:textId="44239C87" w:rsidR="00CB7835" w:rsidRDefault="00CB7835" w:rsidP="00663956">
      <w:pPr>
        <w:jc w:val="both"/>
        <w:rPr>
          <w:rFonts w:eastAsia="Times New Roman"/>
          <w:bCs/>
        </w:rPr>
      </w:pPr>
    </w:p>
    <w:p w14:paraId="2538BE7C" w14:textId="0CF073EA" w:rsidR="00CB7835" w:rsidRDefault="00CB7835" w:rsidP="00663956">
      <w:pPr>
        <w:jc w:val="both"/>
        <w:rPr>
          <w:rFonts w:eastAsia="Times New Roman"/>
          <w:bCs/>
        </w:rPr>
      </w:pPr>
    </w:p>
    <w:p w14:paraId="7F9B9BD0" w14:textId="0FB58987" w:rsidR="00CB7835" w:rsidRDefault="00CB7835" w:rsidP="00663956">
      <w:pPr>
        <w:jc w:val="both"/>
        <w:rPr>
          <w:rFonts w:eastAsia="Times New Roman"/>
          <w:bCs/>
        </w:rPr>
      </w:pPr>
    </w:p>
    <w:p w14:paraId="4269C966" w14:textId="6F602139" w:rsidR="00CB7835" w:rsidRDefault="00CB7835" w:rsidP="00663956">
      <w:pPr>
        <w:jc w:val="both"/>
        <w:rPr>
          <w:rFonts w:eastAsia="Times New Roman"/>
          <w:bCs/>
        </w:rPr>
      </w:pPr>
    </w:p>
    <w:p w14:paraId="55E7795F" w14:textId="77777777" w:rsidR="00CB7835" w:rsidRPr="00663956" w:rsidRDefault="00CB7835" w:rsidP="00663956">
      <w:pPr>
        <w:jc w:val="both"/>
        <w:rPr>
          <w:rFonts w:eastAsia="Times New Roman"/>
          <w:bCs/>
        </w:rPr>
      </w:pPr>
    </w:p>
    <w:p w14:paraId="50615BA0" w14:textId="77777777" w:rsidR="00CB7835" w:rsidRDefault="00CB7835" w:rsidP="00CB7835">
      <w:pPr>
        <w:rPr>
          <w:sz w:val="28"/>
          <w:szCs w:val="28"/>
        </w:rPr>
      </w:pPr>
      <w:r>
        <w:rPr>
          <w:b/>
          <w:sz w:val="28"/>
          <w:szCs w:val="28"/>
        </w:rPr>
        <w:t>Software Requirements:</w:t>
      </w:r>
    </w:p>
    <w:p w14:paraId="4204DDCB" w14:textId="77777777" w:rsidR="00CB7835" w:rsidRDefault="00CB7835" w:rsidP="00CB7835">
      <w:pPr>
        <w:pStyle w:val="ListParagraph"/>
        <w:numPr>
          <w:ilvl w:val="0"/>
          <w:numId w:val="8"/>
        </w:numPr>
        <w:suppressAutoHyphens/>
        <w:rPr>
          <w:sz w:val="28"/>
          <w:szCs w:val="28"/>
        </w:rPr>
      </w:pPr>
      <w:r>
        <w:rPr>
          <w:sz w:val="28"/>
          <w:szCs w:val="28"/>
        </w:rPr>
        <w:t xml:space="preserve">Windows </w:t>
      </w:r>
      <w:proofErr w:type="spellStart"/>
      <w:r>
        <w:rPr>
          <w:sz w:val="28"/>
          <w:szCs w:val="28"/>
        </w:rPr>
        <w:t>Xp</w:t>
      </w:r>
      <w:proofErr w:type="spellEnd"/>
      <w:r>
        <w:rPr>
          <w:sz w:val="28"/>
          <w:szCs w:val="28"/>
        </w:rPr>
        <w:t xml:space="preserve">, Windows 7(ultimate, enterprise) </w:t>
      </w:r>
    </w:p>
    <w:p w14:paraId="4FBD9853" w14:textId="77777777" w:rsidR="00CB7835" w:rsidRDefault="00CB7835" w:rsidP="00CB7835">
      <w:pPr>
        <w:pStyle w:val="ListParagraph"/>
        <w:numPr>
          <w:ilvl w:val="0"/>
          <w:numId w:val="8"/>
        </w:numPr>
        <w:suppressAutoHyphens/>
        <w:rPr>
          <w:sz w:val="28"/>
          <w:szCs w:val="28"/>
        </w:rPr>
      </w:pPr>
      <w:proofErr w:type="spellStart"/>
      <w:r>
        <w:rPr>
          <w:sz w:val="28"/>
          <w:szCs w:val="28"/>
        </w:rPr>
        <w:t>Sql</w:t>
      </w:r>
      <w:proofErr w:type="spellEnd"/>
      <w:r>
        <w:rPr>
          <w:sz w:val="28"/>
          <w:szCs w:val="28"/>
        </w:rPr>
        <w:t xml:space="preserve"> 2008</w:t>
      </w:r>
    </w:p>
    <w:p w14:paraId="3789915A" w14:textId="77777777" w:rsidR="00CB7835" w:rsidRDefault="00CB7835" w:rsidP="00CB7835">
      <w:pPr>
        <w:pStyle w:val="ListParagraph"/>
        <w:numPr>
          <w:ilvl w:val="0"/>
          <w:numId w:val="8"/>
        </w:numPr>
        <w:suppressAutoHyphens/>
        <w:rPr>
          <w:b/>
          <w:sz w:val="28"/>
          <w:szCs w:val="28"/>
        </w:rPr>
      </w:pPr>
      <w:r>
        <w:rPr>
          <w:sz w:val="28"/>
          <w:szCs w:val="28"/>
        </w:rPr>
        <w:t>Visual studio 2010</w:t>
      </w:r>
    </w:p>
    <w:p w14:paraId="339A046F" w14:textId="77777777" w:rsidR="00CB7835" w:rsidRDefault="00CB7835" w:rsidP="00CB7835">
      <w:pPr>
        <w:rPr>
          <w:sz w:val="28"/>
          <w:szCs w:val="28"/>
        </w:rPr>
      </w:pPr>
      <w:r>
        <w:rPr>
          <w:b/>
          <w:sz w:val="28"/>
          <w:szCs w:val="28"/>
        </w:rPr>
        <w:t>Hardware Components:</w:t>
      </w:r>
    </w:p>
    <w:p w14:paraId="36A8EEE4" w14:textId="77777777" w:rsidR="00CB7835" w:rsidRDefault="00CB7835" w:rsidP="00CB7835">
      <w:pPr>
        <w:numPr>
          <w:ilvl w:val="0"/>
          <w:numId w:val="9"/>
        </w:numPr>
        <w:suppressAutoHyphens/>
        <w:spacing w:after="0" w:line="240" w:lineRule="auto"/>
        <w:rPr>
          <w:sz w:val="28"/>
          <w:szCs w:val="28"/>
        </w:rPr>
      </w:pPr>
      <w:r>
        <w:rPr>
          <w:sz w:val="28"/>
          <w:szCs w:val="28"/>
        </w:rPr>
        <w:t>Processor – i3</w:t>
      </w:r>
    </w:p>
    <w:p w14:paraId="09E16F22" w14:textId="77777777" w:rsidR="00CB7835" w:rsidRDefault="00CB7835" w:rsidP="00CB7835">
      <w:pPr>
        <w:numPr>
          <w:ilvl w:val="0"/>
          <w:numId w:val="9"/>
        </w:numPr>
        <w:suppressAutoHyphens/>
        <w:spacing w:after="0" w:line="240" w:lineRule="auto"/>
        <w:rPr>
          <w:sz w:val="28"/>
          <w:szCs w:val="28"/>
        </w:rPr>
      </w:pPr>
      <w:r>
        <w:rPr>
          <w:sz w:val="28"/>
          <w:szCs w:val="28"/>
        </w:rPr>
        <w:t>Hard Disk – 5 GB</w:t>
      </w:r>
    </w:p>
    <w:p w14:paraId="287117B6" w14:textId="77777777" w:rsidR="00CB7835" w:rsidRDefault="00CB7835" w:rsidP="00CB7835">
      <w:pPr>
        <w:numPr>
          <w:ilvl w:val="0"/>
          <w:numId w:val="9"/>
        </w:numPr>
        <w:suppressAutoHyphens/>
        <w:spacing w:after="0" w:line="240" w:lineRule="auto"/>
        <w:rPr>
          <w:sz w:val="28"/>
          <w:szCs w:val="28"/>
        </w:rPr>
      </w:pPr>
      <w:r>
        <w:rPr>
          <w:sz w:val="28"/>
          <w:szCs w:val="28"/>
        </w:rPr>
        <w:t>Memory – 1GB RAM</w:t>
      </w:r>
    </w:p>
    <w:p w14:paraId="15A768FA" w14:textId="77777777" w:rsidR="00CB7835" w:rsidRDefault="00CB7835" w:rsidP="00CB7835">
      <w:pPr>
        <w:spacing w:after="0" w:line="240" w:lineRule="auto"/>
        <w:rPr>
          <w:sz w:val="28"/>
          <w:szCs w:val="28"/>
        </w:rPr>
      </w:pPr>
    </w:p>
    <w:p w14:paraId="3D6F5142" w14:textId="77777777" w:rsidR="00C72EB3" w:rsidRPr="004771DC" w:rsidRDefault="00C72EB3" w:rsidP="000D3B37">
      <w:pPr>
        <w:spacing w:line="360" w:lineRule="auto"/>
        <w:jc w:val="both"/>
        <w:rPr>
          <w:rFonts w:ascii="Times New Roman" w:eastAsia="Times New Roman" w:hAnsi="Times New Roman" w:cs="Times New Roman"/>
          <w:noProof/>
          <w:sz w:val="24"/>
          <w:szCs w:val="24"/>
        </w:rPr>
      </w:pPr>
    </w:p>
    <w:sectPr w:rsidR="00C72EB3" w:rsidRPr="004771DC" w:rsidSect="004338B4">
      <w:headerReference w:type="default" r:id="rId8"/>
      <w:pgSz w:w="12240" w:h="15840"/>
      <w:pgMar w:top="432" w:right="1440" w:bottom="1440" w:left="1440" w:header="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A64DB" w14:textId="77777777" w:rsidR="00DE1A52" w:rsidRDefault="00DE1A52" w:rsidP="004338B4">
      <w:pPr>
        <w:spacing w:after="0" w:line="240" w:lineRule="auto"/>
      </w:pPr>
      <w:r>
        <w:separator/>
      </w:r>
    </w:p>
  </w:endnote>
  <w:endnote w:type="continuationSeparator" w:id="0">
    <w:p w14:paraId="59DEDDDB" w14:textId="77777777" w:rsidR="00DE1A52" w:rsidRDefault="00DE1A52" w:rsidP="0043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825E6" w14:textId="77777777" w:rsidR="00DE1A52" w:rsidRDefault="00DE1A52" w:rsidP="004338B4">
      <w:pPr>
        <w:spacing w:after="0" w:line="240" w:lineRule="auto"/>
      </w:pPr>
      <w:r>
        <w:separator/>
      </w:r>
    </w:p>
  </w:footnote>
  <w:footnote w:type="continuationSeparator" w:id="0">
    <w:p w14:paraId="5DBF92C3" w14:textId="77777777" w:rsidR="00DE1A52" w:rsidRDefault="00DE1A52" w:rsidP="00433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B4" w14:textId="77777777" w:rsidR="005E6823" w:rsidRDefault="005E6823">
    <w:pPr>
      <w:pStyle w:val="Header"/>
    </w:pPr>
  </w:p>
  <w:p w14:paraId="77CCB394" w14:textId="77777777" w:rsidR="005E6823" w:rsidRDefault="005E68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5"/>
    <w:multiLevelType w:val="multilevel"/>
    <w:tmpl w:val="00000005"/>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2C622B3"/>
    <w:multiLevelType w:val="hybridMultilevel"/>
    <w:tmpl w:val="D620269E"/>
    <w:lvl w:ilvl="0" w:tplc="98C42A4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B84F3E"/>
    <w:multiLevelType w:val="hybridMultilevel"/>
    <w:tmpl w:val="6390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32DCA"/>
    <w:multiLevelType w:val="hybridMultilevel"/>
    <w:tmpl w:val="8FE26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81FE1"/>
    <w:multiLevelType w:val="multilevel"/>
    <w:tmpl w:val="8852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73191"/>
    <w:multiLevelType w:val="hybridMultilevel"/>
    <w:tmpl w:val="855A6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010587">
    <w:abstractNumId w:val="5"/>
  </w:num>
  <w:num w:numId="2" w16cid:durableId="994918993">
    <w:abstractNumId w:val="8"/>
  </w:num>
  <w:num w:numId="3" w16cid:durableId="1596748120">
    <w:abstractNumId w:val="6"/>
  </w:num>
  <w:num w:numId="4" w16cid:durableId="1448810933">
    <w:abstractNumId w:val="7"/>
  </w:num>
  <w:num w:numId="5" w16cid:durableId="1332022440">
    <w:abstractNumId w:val="4"/>
  </w:num>
  <w:num w:numId="6" w16cid:durableId="448477219">
    <w:abstractNumId w:val="2"/>
  </w:num>
  <w:num w:numId="7" w16cid:durableId="1117985708">
    <w:abstractNumId w:val="3"/>
  </w:num>
  <w:num w:numId="8" w16cid:durableId="341786742">
    <w:abstractNumId w:val="0"/>
  </w:num>
  <w:num w:numId="9" w16cid:durableId="1045711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283D"/>
    <w:rsid w:val="00006112"/>
    <w:rsid w:val="0004283D"/>
    <w:rsid w:val="00064771"/>
    <w:rsid w:val="00071665"/>
    <w:rsid w:val="000A6A77"/>
    <w:rsid w:val="000D3B37"/>
    <w:rsid w:val="000E2598"/>
    <w:rsid w:val="000F6921"/>
    <w:rsid w:val="00120142"/>
    <w:rsid w:val="001230B2"/>
    <w:rsid w:val="00146F41"/>
    <w:rsid w:val="001706B3"/>
    <w:rsid w:val="0017630E"/>
    <w:rsid w:val="00196842"/>
    <w:rsid w:val="001B1A7A"/>
    <w:rsid w:val="001B2FE6"/>
    <w:rsid w:val="001D0BE9"/>
    <w:rsid w:val="001D5897"/>
    <w:rsid w:val="00205CED"/>
    <w:rsid w:val="00275071"/>
    <w:rsid w:val="002B33EC"/>
    <w:rsid w:val="002D1B0C"/>
    <w:rsid w:val="002E3296"/>
    <w:rsid w:val="00323316"/>
    <w:rsid w:val="003B2794"/>
    <w:rsid w:val="003C1962"/>
    <w:rsid w:val="003D662B"/>
    <w:rsid w:val="003F3195"/>
    <w:rsid w:val="00400ED6"/>
    <w:rsid w:val="00412B7E"/>
    <w:rsid w:val="00422AB7"/>
    <w:rsid w:val="004330B9"/>
    <w:rsid w:val="004338B4"/>
    <w:rsid w:val="00445177"/>
    <w:rsid w:val="00463C6E"/>
    <w:rsid w:val="0047290B"/>
    <w:rsid w:val="004771DC"/>
    <w:rsid w:val="00481C9E"/>
    <w:rsid w:val="004904E4"/>
    <w:rsid w:val="004958F6"/>
    <w:rsid w:val="00495D13"/>
    <w:rsid w:val="004B7341"/>
    <w:rsid w:val="004D0E73"/>
    <w:rsid w:val="004E717A"/>
    <w:rsid w:val="004F1A6B"/>
    <w:rsid w:val="004F73E8"/>
    <w:rsid w:val="00503E0A"/>
    <w:rsid w:val="005574D2"/>
    <w:rsid w:val="005846A7"/>
    <w:rsid w:val="0059130F"/>
    <w:rsid w:val="005A19E4"/>
    <w:rsid w:val="005C7131"/>
    <w:rsid w:val="005D135E"/>
    <w:rsid w:val="005E6823"/>
    <w:rsid w:val="006528CC"/>
    <w:rsid w:val="00656050"/>
    <w:rsid w:val="00663956"/>
    <w:rsid w:val="00681A26"/>
    <w:rsid w:val="006B5D4E"/>
    <w:rsid w:val="006B5FEE"/>
    <w:rsid w:val="006C142D"/>
    <w:rsid w:val="006D1E96"/>
    <w:rsid w:val="006D7614"/>
    <w:rsid w:val="00736177"/>
    <w:rsid w:val="00736344"/>
    <w:rsid w:val="007505B9"/>
    <w:rsid w:val="00752265"/>
    <w:rsid w:val="00776D5C"/>
    <w:rsid w:val="007A6E4E"/>
    <w:rsid w:val="007B18D8"/>
    <w:rsid w:val="00805C10"/>
    <w:rsid w:val="00814158"/>
    <w:rsid w:val="00833B91"/>
    <w:rsid w:val="00835F29"/>
    <w:rsid w:val="00862ED5"/>
    <w:rsid w:val="00880985"/>
    <w:rsid w:val="008A179A"/>
    <w:rsid w:val="008A29BD"/>
    <w:rsid w:val="008C703C"/>
    <w:rsid w:val="00906FD0"/>
    <w:rsid w:val="00921004"/>
    <w:rsid w:val="00942275"/>
    <w:rsid w:val="00951379"/>
    <w:rsid w:val="00953DCA"/>
    <w:rsid w:val="0095436B"/>
    <w:rsid w:val="00955AB0"/>
    <w:rsid w:val="00960BEB"/>
    <w:rsid w:val="00980098"/>
    <w:rsid w:val="009A0247"/>
    <w:rsid w:val="00A2461B"/>
    <w:rsid w:val="00A54810"/>
    <w:rsid w:val="00A611C7"/>
    <w:rsid w:val="00A83439"/>
    <w:rsid w:val="00AC60C7"/>
    <w:rsid w:val="00AE11B1"/>
    <w:rsid w:val="00B02FC6"/>
    <w:rsid w:val="00B21D8A"/>
    <w:rsid w:val="00B24BAD"/>
    <w:rsid w:val="00B61A43"/>
    <w:rsid w:val="00B750E9"/>
    <w:rsid w:val="00B8746A"/>
    <w:rsid w:val="00B93C4B"/>
    <w:rsid w:val="00BC400F"/>
    <w:rsid w:val="00BE5A31"/>
    <w:rsid w:val="00C052E9"/>
    <w:rsid w:val="00C05CD4"/>
    <w:rsid w:val="00C220B1"/>
    <w:rsid w:val="00C72EB3"/>
    <w:rsid w:val="00C74747"/>
    <w:rsid w:val="00C8768A"/>
    <w:rsid w:val="00CB7835"/>
    <w:rsid w:val="00CC398D"/>
    <w:rsid w:val="00CF4B77"/>
    <w:rsid w:val="00D606B3"/>
    <w:rsid w:val="00DE1A52"/>
    <w:rsid w:val="00E26E85"/>
    <w:rsid w:val="00E5346E"/>
    <w:rsid w:val="00EB2262"/>
    <w:rsid w:val="00EB6C7C"/>
    <w:rsid w:val="00EB78F3"/>
    <w:rsid w:val="00EC77FD"/>
    <w:rsid w:val="00EF0F9F"/>
    <w:rsid w:val="00F30BAF"/>
    <w:rsid w:val="00F409B8"/>
    <w:rsid w:val="00F4247C"/>
    <w:rsid w:val="00F7585A"/>
    <w:rsid w:val="00FC7A4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C95D4"/>
  <w15:docId w15:val="{28B98051-6B50-47B4-81E5-0B80002E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E8"/>
  </w:style>
  <w:style w:type="paragraph" w:styleId="Heading1">
    <w:name w:val="heading 1"/>
    <w:basedOn w:val="Normal"/>
    <w:next w:val="Normal"/>
    <w:link w:val="Heading1Char"/>
    <w:uiPriority w:val="9"/>
    <w:qFormat/>
    <w:rsid w:val="00042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09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C713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8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rsid w:val="004338B4"/>
    <w:pPr>
      <w:ind w:left="720"/>
      <w:contextualSpacing/>
    </w:pPr>
  </w:style>
  <w:style w:type="paragraph" w:styleId="Header">
    <w:name w:val="header"/>
    <w:basedOn w:val="Normal"/>
    <w:link w:val="HeaderChar"/>
    <w:uiPriority w:val="99"/>
    <w:semiHidden/>
    <w:unhideWhenUsed/>
    <w:rsid w:val="004338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8B4"/>
  </w:style>
  <w:style w:type="paragraph" w:styleId="Footer">
    <w:name w:val="footer"/>
    <w:basedOn w:val="Normal"/>
    <w:link w:val="FooterChar"/>
    <w:uiPriority w:val="99"/>
    <w:semiHidden/>
    <w:unhideWhenUsed/>
    <w:rsid w:val="004338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8B4"/>
  </w:style>
  <w:style w:type="paragraph" w:customStyle="1" w:styleId="Default">
    <w:name w:val="Default"/>
    <w:rsid w:val="0059130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05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2E9"/>
    <w:rPr>
      <w:rFonts w:ascii="Tahoma" w:hAnsi="Tahoma" w:cs="Tahoma"/>
      <w:sz w:val="16"/>
      <w:szCs w:val="16"/>
    </w:rPr>
  </w:style>
  <w:style w:type="character" w:customStyle="1" w:styleId="pre">
    <w:name w:val="pre"/>
    <w:basedOn w:val="DefaultParagraphFont"/>
    <w:rsid w:val="00120142"/>
  </w:style>
  <w:style w:type="paragraph" w:styleId="NormalWeb">
    <w:name w:val="Normal (Web)"/>
    <w:basedOn w:val="Normal"/>
    <w:uiPriority w:val="99"/>
    <w:semiHidden/>
    <w:unhideWhenUsed/>
    <w:rsid w:val="005846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846A7"/>
    <w:rPr>
      <w:b/>
      <w:bCs/>
    </w:rPr>
  </w:style>
  <w:style w:type="character" w:customStyle="1" w:styleId="Heading4Char">
    <w:name w:val="Heading 4 Char"/>
    <w:basedOn w:val="DefaultParagraphFont"/>
    <w:link w:val="Heading4"/>
    <w:uiPriority w:val="9"/>
    <w:rsid w:val="005C7131"/>
    <w:rPr>
      <w:rFonts w:ascii="Times New Roman" w:eastAsia="Times New Roman" w:hAnsi="Times New Roman" w:cs="Times New Roman"/>
      <w:b/>
      <w:bCs/>
      <w:sz w:val="24"/>
      <w:szCs w:val="24"/>
      <w:lang w:val="en-IN" w:eastAsia="en-IN"/>
    </w:rPr>
  </w:style>
  <w:style w:type="character" w:customStyle="1" w:styleId="Heading2Char">
    <w:name w:val="Heading 2 Char"/>
    <w:basedOn w:val="DefaultParagraphFont"/>
    <w:link w:val="Heading2"/>
    <w:uiPriority w:val="9"/>
    <w:semiHidden/>
    <w:rsid w:val="0088098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1544">
      <w:bodyDiv w:val="1"/>
      <w:marLeft w:val="0"/>
      <w:marRight w:val="0"/>
      <w:marTop w:val="0"/>
      <w:marBottom w:val="0"/>
      <w:divBdr>
        <w:top w:val="none" w:sz="0" w:space="0" w:color="auto"/>
        <w:left w:val="none" w:sz="0" w:space="0" w:color="auto"/>
        <w:bottom w:val="none" w:sz="0" w:space="0" w:color="auto"/>
        <w:right w:val="none" w:sz="0" w:space="0" w:color="auto"/>
      </w:divBdr>
    </w:div>
    <w:div w:id="385684834">
      <w:bodyDiv w:val="1"/>
      <w:marLeft w:val="0"/>
      <w:marRight w:val="0"/>
      <w:marTop w:val="0"/>
      <w:marBottom w:val="0"/>
      <w:divBdr>
        <w:top w:val="none" w:sz="0" w:space="0" w:color="auto"/>
        <w:left w:val="none" w:sz="0" w:space="0" w:color="auto"/>
        <w:bottom w:val="none" w:sz="0" w:space="0" w:color="auto"/>
        <w:right w:val="none" w:sz="0" w:space="0" w:color="auto"/>
      </w:divBdr>
    </w:div>
    <w:div w:id="18396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4814C-4E6D-4618-8969-B77422AC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shubham bramhane</cp:lastModifiedBy>
  <cp:revision>46</cp:revision>
  <dcterms:created xsi:type="dcterms:W3CDTF">2019-10-25T10:55:00Z</dcterms:created>
  <dcterms:modified xsi:type="dcterms:W3CDTF">2022-05-22T19:15:00Z</dcterms:modified>
</cp:coreProperties>
</file>